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4F" w:rsidRDefault="0048674F" w:rsidP="00391826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40"/>
        <w:rPr>
          <w:rFonts w:ascii="Verdana" w:hAnsi="Verdana" w:cs="Arial"/>
          <w:b/>
          <w:bCs/>
          <w:sz w:val="52"/>
          <w:szCs w:val="48"/>
          <w:lang w:val="en-US"/>
        </w:rPr>
      </w:pPr>
    </w:p>
    <w:p w:rsidR="0048674F" w:rsidRPr="0048674F" w:rsidRDefault="0048674F" w:rsidP="0048674F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40"/>
        <w:jc w:val="center"/>
        <w:rPr>
          <w:rFonts w:ascii="Verdana" w:hAnsi="Verdana" w:cs="Arial"/>
          <w:b/>
          <w:bCs/>
          <w:sz w:val="52"/>
          <w:szCs w:val="48"/>
          <w:lang w:val="en-US"/>
        </w:rPr>
      </w:pPr>
    </w:p>
    <w:p w:rsidR="0048674F" w:rsidRP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b/>
          <w:sz w:val="52"/>
          <w:szCs w:val="48"/>
        </w:rPr>
      </w:pPr>
      <w:r w:rsidRPr="0048674F">
        <w:rPr>
          <w:rFonts w:ascii="Verdana" w:hAnsi="Verdana" w:cs="SFRM1728"/>
          <w:b/>
          <w:sz w:val="52"/>
          <w:szCs w:val="48"/>
        </w:rPr>
        <w:t>Politecnico</w:t>
      </w:r>
      <w:r>
        <w:rPr>
          <w:rFonts w:ascii="Verdana" w:hAnsi="Verdana" w:cs="Arial"/>
          <w:b/>
          <w:bCs/>
          <w:noProof/>
          <w:sz w:val="52"/>
          <w:szCs w:val="4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3702776" y="1410789"/>
            <wp:positionH relativeFrom="margin">
              <wp:align>center</wp:align>
            </wp:positionH>
            <wp:positionV relativeFrom="margin">
              <wp:align>top</wp:align>
            </wp:positionV>
            <wp:extent cx="1747973" cy="1750422"/>
            <wp:effectExtent l="19050" t="0" r="4627" b="0"/>
            <wp:wrapSquare wrapText="bothSides"/>
            <wp:docPr id="7" name="Immagine 2" descr="Poli 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 ic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973" cy="175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74F">
        <w:rPr>
          <w:rFonts w:ascii="Verdana" w:hAnsi="Verdana" w:cs="SFRM1728"/>
          <w:b/>
          <w:sz w:val="52"/>
          <w:szCs w:val="48"/>
        </w:rPr>
        <w:t xml:space="preserve"> di Milano</w:t>
      </w:r>
    </w:p>
    <w:p w:rsidR="0048674F" w:rsidRPr="00E7258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sz w:val="40"/>
          <w:szCs w:val="40"/>
          <w:rPrChange w:id="0" w:author="Simone" w:date="2015-11-06T18:53:00Z">
            <w:rPr>
              <w:rFonts w:ascii="Verdana" w:hAnsi="Verdana" w:cs="SFRM1728"/>
              <w:sz w:val="40"/>
              <w:szCs w:val="40"/>
              <w:lang w:val="en-US"/>
            </w:rPr>
          </w:rPrChange>
        </w:rPr>
      </w:pPr>
      <w:r w:rsidRPr="00E7258F">
        <w:rPr>
          <w:rFonts w:ascii="Verdana" w:hAnsi="Verdana" w:cs="SFRM1728"/>
          <w:sz w:val="40"/>
          <w:szCs w:val="40"/>
          <w:rPrChange w:id="1" w:author="Simone" w:date="2015-11-06T18:53:00Z">
            <w:rPr>
              <w:rFonts w:ascii="Verdana" w:hAnsi="Verdana" w:cs="SFRM1728"/>
              <w:sz w:val="40"/>
              <w:szCs w:val="40"/>
              <w:lang w:val="en-US"/>
            </w:rPr>
          </w:rPrChange>
        </w:rPr>
        <w:t>A.A. 2015-2016</w:t>
      </w:r>
    </w:p>
    <w:p w:rsidR="008861AD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sz w:val="40"/>
          <w:szCs w:val="40"/>
          <w:lang w:val="en-US"/>
        </w:rPr>
      </w:pPr>
      <w:r w:rsidRPr="0048674F">
        <w:rPr>
          <w:rFonts w:ascii="Verdana" w:hAnsi="Verdana" w:cs="SFRM1728"/>
          <w:sz w:val="40"/>
          <w:szCs w:val="40"/>
          <w:lang w:val="en-US"/>
        </w:rPr>
        <w:t>Software Engineering 2</w:t>
      </w:r>
    </w:p>
    <w:p w:rsidR="008861AD" w:rsidRDefault="008861AD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sz w:val="40"/>
          <w:szCs w:val="40"/>
          <w:lang w:val="en-US"/>
        </w:rPr>
      </w:pP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sz w:val="40"/>
          <w:szCs w:val="40"/>
          <w:lang w:val="en-US"/>
        </w:rPr>
      </w:pPr>
      <w:r w:rsidRPr="0048674F">
        <w:rPr>
          <w:rFonts w:ascii="Verdana" w:hAnsi="Verdana" w:cs="SFBX1728"/>
          <w:sz w:val="40"/>
          <w:szCs w:val="40"/>
          <w:lang w:val="en-US"/>
        </w:rPr>
        <w:t>R</w:t>
      </w:r>
      <w:r w:rsidRPr="0048674F">
        <w:rPr>
          <w:rFonts w:ascii="Verdana" w:hAnsi="Verdana" w:cs="SFRM1728"/>
          <w:sz w:val="40"/>
          <w:szCs w:val="40"/>
          <w:lang w:val="en-US"/>
        </w:rPr>
        <w:t xml:space="preserve">equirements </w:t>
      </w:r>
      <w:r w:rsidRPr="0048674F">
        <w:rPr>
          <w:rFonts w:ascii="Verdana" w:hAnsi="Verdana" w:cs="SFBX1728"/>
          <w:sz w:val="40"/>
          <w:szCs w:val="40"/>
          <w:lang w:val="en-US"/>
        </w:rPr>
        <w:t>A</w:t>
      </w:r>
      <w:r w:rsidRPr="0048674F">
        <w:rPr>
          <w:rFonts w:ascii="Verdana" w:hAnsi="Verdana" w:cs="SFRM1728"/>
          <w:sz w:val="40"/>
          <w:szCs w:val="40"/>
          <w:lang w:val="en-US"/>
        </w:rPr>
        <w:t xml:space="preserve">nalysis and </w:t>
      </w:r>
      <w:r w:rsidRPr="0048674F">
        <w:rPr>
          <w:rFonts w:ascii="Verdana" w:hAnsi="Verdana" w:cs="SFBX1728"/>
          <w:sz w:val="40"/>
          <w:szCs w:val="40"/>
          <w:lang w:val="en-US"/>
        </w:rPr>
        <w:t>S</w:t>
      </w:r>
      <w:r w:rsidRPr="0048674F">
        <w:rPr>
          <w:rFonts w:ascii="Verdana" w:hAnsi="Verdana" w:cs="SFRM1728"/>
          <w:sz w:val="40"/>
          <w:szCs w:val="40"/>
          <w:lang w:val="en-US"/>
        </w:rPr>
        <w:t xml:space="preserve">pecifications </w:t>
      </w:r>
      <w:r w:rsidRPr="0048674F">
        <w:rPr>
          <w:rFonts w:ascii="Verdana" w:hAnsi="Verdana" w:cs="SFBX1728"/>
          <w:sz w:val="40"/>
          <w:szCs w:val="40"/>
          <w:lang w:val="en-US"/>
        </w:rPr>
        <w:t>D</w:t>
      </w:r>
      <w:r w:rsidRPr="0048674F">
        <w:rPr>
          <w:rFonts w:ascii="Verdana" w:hAnsi="Verdana" w:cs="SFRM1728"/>
          <w:sz w:val="40"/>
          <w:szCs w:val="40"/>
          <w:lang w:val="en-US"/>
        </w:rPr>
        <w:t>ocument</w:t>
      </w: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  <w:lang w:val="en-US"/>
        </w:rPr>
      </w:pP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</w:rPr>
      </w:pPr>
      <w:r w:rsidRPr="0048674F">
        <w:rPr>
          <w:rFonts w:ascii="Verdana" w:hAnsi="Verdana" w:cs="SFRM1200"/>
          <w:sz w:val="40"/>
          <w:szCs w:val="40"/>
        </w:rPr>
        <w:t>Alessandro Macchi</w:t>
      </w: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</w:rPr>
      </w:pPr>
      <w:r w:rsidRPr="0048674F">
        <w:rPr>
          <w:rFonts w:ascii="Verdana" w:hAnsi="Verdana" w:cs="SFRM1200"/>
          <w:sz w:val="40"/>
          <w:szCs w:val="40"/>
        </w:rPr>
        <w:t xml:space="preserve">Caterina </w:t>
      </w:r>
      <w:proofErr w:type="spellStart"/>
      <w:r w:rsidRPr="0048674F">
        <w:rPr>
          <w:rFonts w:ascii="Verdana" w:hAnsi="Verdana" w:cs="SFRM1200"/>
          <w:sz w:val="40"/>
          <w:szCs w:val="40"/>
        </w:rPr>
        <w:t>Finetti</w:t>
      </w:r>
      <w:proofErr w:type="spellEnd"/>
    </w:p>
    <w:p w:rsidR="0048674F" w:rsidRDefault="0048674F" w:rsidP="008861A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</w:rPr>
      </w:pPr>
      <w:r w:rsidRPr="0048674F">
        <w:rPr>
          <w:rFonts w:ascii="Verdana" w:hAnsi="Verdana" w:cs="SFRM1200"/>
          <w:sz w:val="40"/>
          <w:szCs w:val="40"/>
        </w:rPr>
        <w:t xml:space="preserve">Simone </w:t>
      </w:r>
      <w:proofErr w:type="spellStart"/>
      <w:r w:rsidRPr="0048674F">
        <w:rPr>
          <w:rFonts w:ascii="Verdana" w:hAnsi="Verdana" w:cs="SFRM1200"/>
          <w:sz w:val="40"/>
          <w:szCs w:val="40"/>
        </w:rPr>
        <w:t>Manzoli</w:t>
      </w:r>
      <w:proofErr w:type="spellEnd"/>
    </w:p>
    <w:p w:rsidR="008861AD" w:rsidRDefault="008861AD" w:rsidP="008861A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</w:rPr>
      </w:pPr>
    </w:p>
    <w:p w:rsidR="008861AD" w:rsidRPr="0048674F" w:rsidRDefault="008861AD" w:rsidP="008861A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987854" w:rsidRPr="00DB6EBE" w:rsidRDefault="00987854" w:rsidP="00DB6EBE">
      <w:pPr>
        <w:rPr>
          <w:rFonts w:ascii="Verdana" w:hAnsi="Verdana"/>
          <w:sz w:val="24"/>
          <w:szCs w:val="24"/>
        </w:rPr>
      </w:pPr>
      <w:bookmarkStart w:id="2" w:name="Introduction"/>
      <w:bookmarkStart w:id="3" w:name="bookmark0"/>
      <w:bookmarkStart w:id="4" w:name="Purpose"/>
      <w:bookmarkStart w:id="5" w:name="bookmark1"/>
      <w:bookmarkStart w:id="6" w:name="Actual_System"/>
      <w:bookmarkStart w:id="7" w:name="bookmark2"/>
      <w:bookmarkStart w:id="8" w:name="Scope"/>
      <w:bookmarkStart w:id="9" w:name="bookmark3"/>
      <w:bookmarkStart w:id="10" w:name="Actors"/>
      <w:bookmarkStart w:id="11" w:name="bookmark4"/>
      <w:bookmarkStart w:id="12" w:name="Goals"/>
      <w:bookmarkStart w:id="13" w:name="Definitions,_Acronyms,_Abbreviations"/>
      <w:bookmarkStart w:id="14" w:name="Definitions"/>
      <w:bookmarkStart w:id="15" w:name="Acronyms"/>
      <w:bookmarkStart w:id="16" w:name="Abbreviations"/>
      <w:bookmarkStart w:id="17" w:name="Reference_Documents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sectPr w:rsidR="00987854" w:rsidRPr="00DB6EBE" w:rsidSect="004867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00" w:right="1680" w:bottom="1560" w:left="16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13E" w:rsidRDefault="00AD413E" w:rsidP="006B3B05">
      <w:pPr>
        <w:spacing w:after="0" w:line="240" w:lineRule="auto"/>
      </w:pPr>
      <w:r>
        <w:separator/>
      </w:r>
    </w:p>
  </w:endnote>
  <w:endnote w:type="continuationSeparator" w:id="0">
    <w:p w:rsidR="00AD413E" w:rsidRDefault="00AD413E" w:rsidP="006B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13E" w:rsidRDefault="00AD413E" w:rsidP="006B3B05">
      <w:pPr>
        <w:spacing w:after="0" w:line="240" w:lineRule="auto"/>
      </w:pPr>
      <w:r>
        <w:separator/>
      </w:r>
    </w:p>
  </w:footnote>
  <w:footnote w:type="continuationSeparator" w:id="0">
    <w:p w:rsidR="00AD413E" w:rsidRDefault="00AD413E" w:rsidP="006B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568" w:hanging="613"/>
      </w:p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eorgia" w:hAnsi="Georgia" w:cs="Georgia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3014" w:hanging="613"/>
      </w:pPr>
    </w:lvl>
    <w:lvl w:ilvl="3">
      <w:numFmt w:val="bullet"/>
      <w:lvlText w:val="•"/>
      <w:lvlJc w:val="left"/>
      <w:pPr>
        <w:ind w:left="3737" w:hanging="613"/>
      </w:pPr>
    </w:lvl>
    <w:lvl w:ilvl="4">
      <w:numFmt w:val="bullet"/>
      <w:lvlText w:val="•"/>
      <w:lvlJc w:val="left"/>
      <w:pPr>
        <w:ind w:left="4460" w:hanging="613"/>
      </w:pPr>
    </w:lvl>
    <w:lvl w:ilvl="5">
      <w:numFmt w:val="bullet"/>
      <w:lvlText w:val="•"/>
      <w:lvlJc w:val="left"/>
      <w:pPr>
        <w:ind w:left="5184" w:hanging="613"/>
      </w:pPr>
    </w:lvl>
    <w:lvl w:ilvl="6">
      <w:numFmt w:val="bullet"/>
      <w:lvlText w:val="•"/>
      <w:lvlJc w:val="left"/>
      <w:pPr>
        <w:ind w:left="5907" w:hanging="613"/>
      </w:pPr>
    </w:lvl>
    <w:lvl w:ilvl="7">
      <w:numFmt w:val="bullet"/>
      <w:lvlText w:val="•"/>
      <w:lvlJc w:val="left"/>
      <w:pPr>
        <w:ind w:left="6630" w:hanging="613"/>
      </w:pPr>
    </w:lvl>
    <w:lvl w:ilvl="8">
      <w:numFmt w:val="bullet"/>
      <w:lvlText w:val="•"/>
      <w:lvlJc w:val="left"/>
      <w:pPr>
        <w:ind w:left="7353" w:hanging="613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"/>
      <w:lvlJc w:val="left"/>
      <w:pPr>
        <w:ind w:left="1568" w:hanging="613"/>
      </w:pPr>
    </w:lvl>
    <w:lvl w:ilvl="1">
      <w:start w:val="4"/>
      <w:numFmt w:val="decimal"/>
      <w:lvlText w:val="%1.%2"/>
      <w:lvlJc w:val="left"/>
      <w:pPr>
        <w:ind w:left="1568" w:hanging="613"/>
      </w:pPr>
      <w:rPr>
        <w:rFonts w:ascii="Georgia" w:hAnsi="Georgia" w:cs="Georgia"/>
        <w:b/>
        <w:bCs/>
        <w:w w:val="97"/>
        <w:sz w:val="24"/>
        <w:szCs w:val="24"/>
      </w:rPr>
    </w:lvl>
    <w:lvl w:ilvl="2">
      <w:numFmt w:val="bullet"/>
      <w:lvlText w:val="•"/>
      <w:lvlJc w:val="left"/>
      <w:pPr>
        <w:ind w:left="1453" w:hanging="200"/>
      </w:pPr>
      <w:rPr>
        <w:rFonts w:ascii="Arial" w:hAnsi="Arial" w:cs="Arial"/>
        <w:b w:val="0"/>
        <w:bCs w:val="0"/>
        <w:i/>
        <w:iCs/>
        <w:w w:val="142"/>
        <w:sz w:val="20"/>
        <w:szCs w:val="20"/>
      </w:rPr>
    </w:lvl>
    <w:lvl w:ilvl="3">
      <w:numFmt w:val="bullet"/>
      <w:lvlText w:val="•"/>
      <w:lvlJc w:val="left"/>
      <w:pPr>
        <w:ind w:left="3175" w:hanging="200"/>
      </w:pPr>
    </w:lvl>
    <w:lvl w:ilvl="4">
      <w:numFmt w:val="bullet"/>
      <w:lvlText w:val="•"/>
      <w:lvlJc w:val="left"/>
      <w:pPr>
        <w:ind w:left="3978" w:hanging="200"/>
      </w:pPr>
    </w:lvl>
    <w:lvl w:ilvl="5">
      <w:numFmt w:val="bullet"/>
      <w:lvlText w:val="•"/>
      <w:lvlJc w:val="left"/>
      <w:pPr>
        <w:ind w:left="4782" w:hanging="200"/>
      </w:pPr>
    </w:lvl>
    <w:lvl w:ilvl="6">
      <w:numFmt w:val="bullet"/>
      <w:lvlText w:val="•"/>
      <w:lvlJc w:val="left"/>
      <w:pPr>
        <w:ind w:left="5585" w:hanging="200"/>
      </w:pPr>
    </w:lvl>
    <w:lvl w:ilvl="7">
      <w:numFmt w:val="bullet"/>
      <w:lvlText w:val="•"/>
      <w:lvlJc w:val="left"/>
      <w:pPr>
        <w:ind w:left="6389" w:hanging="200"/>
      </w:pPr>
    </w:lvl>
    <w:lvl w:ilvl="8">
      <w:numFmt w:val="bullet"/>
      <w:lvlText w:val="•"/>
      <w:lvlJc w:val="left"/>
      <w:pPr>
        <w:ind w:left="7192" w:hanging="200"/>
      </w:pPr>
    </w:lvl>
  </w:abstractNum>
  <w:abstractNum w:abstractNumId="2">
    <w:nsid w:val="00000404"/>
    <w:multiLevelType w:val="multilevel"/>
    <w:tmpl w:val="00000887"/>
    <w:lvl w:ilvl="0">
      <w:start w:val="1"/>
      <w:numFmt w:val="decimal"/>
      <w:lvlText w:val="%1"/>
      <w:lvlJc w:val="left"/>
      <w:pPr>
        <w:ind w:left="1568" w:hanging="613"/>
      </w:pPr>
    </w:lvl>
    <w:lvl w:ilvl="1">
      <w:start w:val="7"/>
      <w:numFmt w:val="decimal"/>
      <w:lvlText w:val="%1.%2"/>
      <w:lvlJc w:val="left"/>
      <w:pPr>
        <w:ind w:left="1568" w:hanging="613"/>
      </w:pPr>
      <w:rPr>
        <w:rFonts w:ascii="Book Antiqua" w:hAnsi="Book Antiqua" w:cs="Book Antiqua"/>
        <w:b/>
        <w:bCs/>
        <w:w w:val="114"/>
        <w:sz w:val="24"/>
        <w:szCs w:val="24"/>
      </w:rPr>
    </w:lvl>
    <w:lvl w:ilvl="2">
      <w:numFmt w:val="bullet"/>
      <w:lvlText w:val="•"/>
      <w:lvlJc w:val="left"/>
      <w:pPr>
        <w:ind w:left="1453" w:hanging="200"/>
      </w:pPr>
      <w:rPr>
        <w:rFonts w:ascii="Arial" w:hAnsi="Arial" w:cs="Arial"/>
        <w:b w:val="0"/>
        <w:bCs w:val="0"/>
        <w:i/>
        <w:iCs/>
        <w:w w:val="142"/>
        <w:sz w:val="20"/>
        <w:szCs w:val="20"/>
      </w:rPr>
    </w:lvl>
    <w:lvl w:ilvl="3">
      <w:numFmt w:val="bullet"/>
      <w:lvlText w:val="•"/>
      <w:lvlJc w:val="left"/>
      <w:pPr>
        <w:ind w:left="3175" w:hanging="200"/>
      </w:pPr>
    </w:lvl>
    <w:lvl w:ilvl="4">
      <w:numFmt w:val="bullet"/>
      <w:lvlText w:val="•"/>
      <w:lvlJc w:val="left"/>
      <w:pPr>
        <w:ind w:left="3978" w:hanging="200"/>
      </w:pPr>
    </w:lvl>
    <w:lvl w:ilvl="5">
      <w:numFmt w:val="bullet"/>
      <w:lvlText w:val="•"/>
      <w:lvlJc w:val="left"/>
      <w:pPr>
        <w:ind w:left="4782" w:hanging="200"/>
      </w:pPr>
    </w:lvl>
    <w:lvl w:ilvl="6">
      <w:numFmt w:val="bullet"/>
      <w:lvlText w:val="•"/>
      <w:lvlJc w:val="left"/>
      <w:pPr>
        <w:ind w:left="5585" w:hanging="200"/>
      </w:pPr>
    </w:lvl>
    <w:lvl w:ilvl="7">
      <w:numFmt w:val="bullet"/>
      <w:lvlText w:val="•"/>
      <w:lvlJc w:val="left"/>
      <w:pPr>
        <w:ind w:left="6389" w:hanging="200"/>
      </w:pPr>
    </w:lvl>
    <w:lvl w:ilvl="8">
      <w:numFmt w:val="bullet"/>
      <w:lvlText w:val="•"/>
      <w:lvlJc w:val="left"/>
      <w:pPr>
        <w:ind w:left="7192" w:hanging="2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trackRevisions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91826"/>
    <w:rsid w:val="00160B0C"/>
    <w:rsid w:val="00291435"/>
    <w:rsid w:val="00391826"/>
    <w:rsid w:val="0048674F"/>
    <w:rsid w:val="006B3B05"/>
    <w:rsid w:val="008861AD"/>
    <w:rsid w:val="00987854"/>
    <w:rsid w:val="00AD413E"/>
    <w:rsid w:val="00BE586D"/>
    <w:rsid w:val="00DB6EBE"/>
    <w:rsid w:val="00E7258F"/>
    <w:rsid w:val="00F64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0B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391826"/>
    <w:pPr>
      <w:autoSpaceDE w:val="0"/>
      <w:autoSpaceDN w:val="0"/>
      <w:adjustRightInd w:val="0"/>
      <w:spacing w:after="0" w:line="240" w:lineRule="auto"/>
      <w:ind w:left="40"/>
    </w:pPr>
    <w:rPr>
      <w:rFonts w:ascii="Cambria" w:hAnsi="Cambria" w:cs="Cambria"/>
      <w:sz w:val="24"/>
      <w:szCs w:val="24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391826"/>
    <w:rPr>
      <w:rFonts w:ascii="Cambria" w:hAnsi="Cambria" w:cs="Cambria"/>
      <w:sz w:val="24"/>
      <w:szCs w:val="24"/>
    </w:rPr>
  </w:style>
  <w:style w:type="paragraph" w:customStyle="1" w:styleId="Heading1">
    <w:name w:val="Heading 1"/>
    <w:basedOn w:val="Normale"/>
    <w:uiPriority w:val="1"/>
    <w:qFormat/>
    <w:rsid w:val="00391826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Cambria" w:hAnsi="Cambria" w:cs="Cambria"/>
      <w:b/>
      <w:bCs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674F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B3B0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B3B0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B3B05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B3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B3B05"/>
  </w:style>
  <w:style w:type="paragraph" w:styleId="Pidipagina">
    <w:name w:val="footer"/>
    <w:basedOn w:val="Normale"/>
    <w:link w:val="PidipaginaCarattere"/>
    <w:uiPriority w:val="99"/>
    <w:unhideWhenUsed/>
    <w:rsid w:val="006B3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3B05"/>
  </w:style>
  <w:style w:type="character" w:styleId="Testosegnaposto">
    <w:name w:val="Placeholder Text"/>
    <w:basedOn w:val="Carpredefinitoparagrafo"/>
    <w:uiPriority w:val="99"/>
    <w:semiHidden/>
    <w:rsid w:val="006B3B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9F01F-4128-4AED-B1AC-5BD3529C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</dc:creator>
  <cp:lastModifiedBy>Simone</cp:lastModifiedBy>
  <cp:revision>6</cp:revision>
  <dcterms:created xsi:type="dcterms:W3CDTF">2015-11-06T14:49:00Z</dcterms:created>
  <dcterms:modified xsi:type="dcterms:W3CDTF">2015-11-06T18:05:00Z</dcterms:modified>
</cp:coreProperties>
</file>